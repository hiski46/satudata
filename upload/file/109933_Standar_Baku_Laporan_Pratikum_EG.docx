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288F5" w14:textId="77777777" w:rsidR="0099029C" w:rsidRDefault="00133175">
      <w:pPr>
        <w:spacing w:before="43" w:line="275" w:lineRule="auto"/>
        <w:ind w:left="682" w:right="697"/>
        <w:jc w:val="center"/>
        <w:rPr>
          <w:b/>
          <w:sz w:val="40"/>
          <w:szCs w:val="40"/>
        </w:rPr>
      </w:pPr>
      <w:bookmarkStart w:id="0" w:name="_Hlk528041053"/>
      <w:r>
        <w:rPr>
          <w:b/>
          <w:spacing w:val="-2"/>
          <w:sz w:val="40"/>
          <w:szCs w:val="40"/>
        </w:rPr>
        <w:t>L</w:t>
      </w:r>
      <w:r>
        <w:rPr>
          <w:b/>
          <w:sz w:val="40"/>
          <w:szCs w:val="40"/>
        </w:rPr>
        <w:t>A</w:t>
      </w:r>
      <w:r>
        <w:rPr>
          <w:b/>
          <w:spacing w:val="1"/>
          <w:sz w:val="40"/>
          <w:szCs w:val="40"/>
        </w:rPr>
        <w:t>P</w:t>
      </w:r>
      <w:r>
        <w:rPr>
          <w:b/>
          <w:spacing w:val="2"/>
          <w:sz w:val="40"/>
          <w:szCs w:val="40"/>
        </w:rPr>
        <w:t>O</w:t>
      </w:r>
      <w:r>
        <w:rPr>
          <w:b/>
          <w:sz w:val="40"/>
          <w:szCs w:val="40"/>
        </w:rPr>
        <w:t>RAN</w:t>
      </w:r>
      <w:r>
        <w:rPr>
          <w:b/>
          <w:spacing w:val="-18"/>
          <w:sz w:val="40"/>
          <w:szCs w:val="40"/>
        </w:rPr>
        <w:t xml:space="preserve"> </w:t>
      </w:r>
      <w:r>
        <w:rPr>
          <w:b/>
          <w:sz w:val="40"/>
          <w:szCs w:val="40"/>
        </w:rPr>
        <w:t>AW</w:t>
      </w:r>
      <w:r>
        <w:rPr>
          <w:b/>
          <w:spacing w:val="5"/>
          <w:sz w:val="40"/>
          <w:szCs w:val="40"/>
        </w:rPr>
        <w:t>A</w:t>
      </w:r>
      <w:r>
        <w:rPr>
          <w:b/>
          <w:spacing w:val="-2"/>
          <w:sz w:val="40"/>
          <w:szCs w:val="40"/>
        </w:rPr>
        <w:t>L</w:t>
      </w:r>
    </w:p>
    <w:p w14:paraId="09D094DF" w14:textId="447BA93A" w:rsidR="00802923" w:rsidRDefault="00133175" w:rsidP="0099029C">
      <w:pPr>
        <w:spacing w:before="43" w:line="275" w:lineRule="auto"/>
        <w:ind w:left="682" w:right="697"/>
        <w:rPr>
          <w:b/>
          <w:w w:val="99"/>
          <w:sz w:val="40"/>
          <w:szCs w:val="40"/>
        </w:rPr>
      </w:pPr>
      <w:r>
        <w:rPr>
          <w:b/>
          <w:spacing w:val="-2"/>
          <w:sz w:val="40"/>
          <w:szCs w:val="40"/>
        </w:rPr>
        <w:t>E</w:t>
      </w:r>
      <w:r>
        <w:rPr>
          <w:b/>
          <w:spacing w:val="3"/>
          <w:sz w:val="40"/>
          <w:szCs w:val="40"/>
        </w:rPr>
        <w:t>L</w:t>
      </w:r>
      <w:r>
        <w:rPr>
          <w:b/>
          <w:spacing w:val="-2"/>
          <w:sz w:val="40"/>
          <w:szCs w:val="40"/>
        </w:rPr>
        <w:t>E</w:t>
      </w:r>
      <w:r>
        <w:rPr>
          <w:b/>
          <w:spacing w:val="2"/>
          <w:sz w:val="40"/>
          <w:szCs w:val="40"/>
        </w:rPr>
        <w:t>K</w:t>
      </w:r>
      <w:r>
        <w:rPr>
          <w:b/>
          <w:spacing w:val="-2"/>
          <w:sz w:val="40"/>
          <w:szCs w:val="40"/>
        </w:rPr>
        <w:t>T</w:t>
      </w:r>
      <w:r>
        <w:rPr>
          <w:b/>
          <w:sz w:val="40"/>
          <w:szCs w:val="40"/>
        </w:rPr>
        <w:t>R</w:t>
      </w:r>
      <w:r>
        <w:rPr>
          <w:b/>
          <w:spacing w:val="2"/>
          <w:sz w:val="40"/>
          <w:szCs w:val="40"/>
        </w:rPr>
        <w:t>O</w:t>
      </w:r>
      <w:r>
        <w:rPr>
          <w:b/>
          <w:spacing w:val="5"/>
          <w:sz w:val="40"/>
          <w:szCs w:val="40"/>
        </w:rPr>
        <w:t>N</w:t>
      </w:r>
      <w:r>
        <w:rPr>
          <w:b/>
          <w:spacing w:val="-1"/>
          <w:sz w:val="40"/>
          <w:szCs w:val="40"/>
        </w:rPr>
        <w:t>I</w:t>
      </w:r>
      <w:r>
        <w:rPr>
          <w:b/>
          <w:spacing w:val="2"/>
          <w:sz w:val="40"/>
          <w:szCs w:val="40"/>
        </w:rPr>
        <w:t>K</w:t>
      </w:r>
      <w:r>
        <w:rPr>
          <w:b/>
          <w:sz w:val="40"/>
          <w:szCs w:val="40"/>
        </w:rPr>
        <w:t>A</w:t>
      </w:r>
      <w:r>
        <w:rPr>
          <w:b/>
          <w:spacing w:val="-30"/>
          <w:sz w:val="40"/>
          <w:szCs w:val="40"/>
        </w:rPr>
        <w:t xml:space="preserve"> </w:t>
      </w:r>
      <w:r>
        <w:rPr>
          <w:b/>
          <w:spacing w:val="2"/>
          <w:sz w:val="40"/>
          <w:szCs w:val="40"/>
        </w:rPr>
        <w:t>G</w:t>
      </w:r>
      <w:r>
        <w:rPr>
          <w:b/>
          <w:spacing w:val="-2"/>
          <w:sz w:val="40"/>
          <w:szCs w:val="40"/>
        </w:rPr>
        <w:t>E</w:t>
      </w:r>
      <w:r>
        <w:rPr>
          <w:b/>
          <w:spacing w:val="2"/>
          <w:sz w:val="40"/>
          <w:szCs w:val="40"/>
        </w:rPr>
        <w:t>O</w:t>
      </w:r>
      <w:r>
        <w:rPr>
          <w:b/>
          <w:spacing w:val="1"/>
          <w:sz w:val="40"/>
          <w:szCs w:val="40"/>
        </w:rPr>
        <w:t>F</w:t>
      </w:r>
      <w:r>
        <w:rPr>
          <w:b/>
          <w:spacing w:val="-1"/>
          <w:sz w:val="40"/>
          <w:szCs w:val="40"/>
        </w:rPr>
        <w:t>I</w:t>
      </w:r>
      <w:r>
        <w:rPr>
          <w:b/>
          <w:spacing w:val="4"/>
          <w:sz w:val="40"/>
          <w:szCs w:val="40"/>
        </w:rPr>
        <w:t>S</w:t>
      </w:r>
      <w:r>
        <w:rPr>
          <w:b/>
          <w:spacing w:val="3"/>
          <w:sz w:val="40"/>
          <w:szCs w:val="40"/>
        </w:rPr>
        <w:t>I</w:t>
      </w:r>
      <w:r>
        <w:rPr>
          <w:b/>
          <w:spacing w:val="2"/>
          <w:sz w:val="40"/>
          <w:szCs w:val="40"/>
        </w:rPr>
        <w:t>K</w:t>
      </w:r>
      <w:r>
        <w:rPr>
          <w:b/>
          <w:sz w:val="40"/>
          <w:szCs w:val="40"/>
        </w:rPr>
        <w:t>A</w:t>
      </w:r>
      <w:r>
        <w:rPr>
          <w:b/>
          <w:spacing w:val="-24"/>
          <w:sz w:val="40"/>
          <w:szCs w:val="40"/>
        </w:rPr>
        <w:t xml:space="preserve"> </w:t>
      </w:r>
      <w:r>
        <w:rPr>
          <w:b/>
          <w:spacing w:val="3"/>
          <w:w w:val="99"/>
          <w:sz w:val="40"/>
          <w:szCs w:val="40"/>
        </w:rPr>
        <w:t>M</w:t>
      </w:r>
      <w:r>
        <w:rPr>
          <w:b/>
          <w:spacing w:val="2"/>
          <w:w w:val="99"/>
          <w:sz w:val="40"/>
          <w:szCs w:val="40"/>
        </w:rPr>
        <w:t>O</w:t>
      </w:r>
      <w:r>
        <w:rPr>
          <w:b/>
          <w:w w:val="99"/>
          <w:sz w:val="40"/>
          <w:szCs w:val="40"/>
        </w:rPr>
        <w:t>DUL</w:t>
      </w:r>
      <w:r w:rsidR="0099029C">
        <w:rPr>
          <w:b/>
          <w:w w:val="99"/>
          <w:sz w:val="40"/>
          <w:szCs w:val="40"/>
        </w:rPr>
        <w:t>1</w:t>
      </w:r>
    </w:p>
    <w:p w14:paraId="5717DD2D" w14:textId="76C9D4AD" w:rsidR="0099029C" w:rsidRDefault="0099029C" w:rsidP="0099029C">
      <w:pPr>
        <w:spacing w:before="43" w:line="275" w:lineRule="auto"/>
        <w:ind w:left="682" w:right="697"/>
        <w:jc w:val="center"/>
      </w:pPr>
      <w:r>
        <w:rPr>
          <w:b/>
          <w:spacing w:val="-2"/>
          <w:sz w:val="40"/>
          <w:szCs w:val="40"/>
        </w:rPr>
        <w:t>PENGENALAN INSTRUMENTASI LABOLATORIUM</w:t>
      </w:r>
    </w:p>
    <w:bookmarkEnd w:id="0"/>
    <w:p w14:paraId="21EBF48C" w14:textId="77777777" w:rsidR="00802923" w:rsidRDefault="00802923">
      <w:pPr>
        <w:spacing w:line="200" w:lineRule="exact"/>
      </w:pPr>
    </w:p>
    <w:p w14:paraId="741167E9" w14:textId="50FE3D1F" w:rsidR="00802923" w:rsidRDefault="00802923" w:rsidP="0099029C">
      <w:pPr>
        <w:spacing w:line="200" w:lineRule="exact"/>
        <w:jc w:val="center"/>
      </w:pPr>
    </w:p>
    <w:p w14:paraId="1E01F083" w14:textId="5C0832E4" w:rsidR="00802923" w:rsidRDefault="00802923">
      <w:pPr>
        <w:spacing w:line="200" w:lineRule="exact"/>
      </w:pPr>
    </w:p>
    <w:p w14:paraId="41952B85" w14:textId="12B36D3A" w:rsidR="00E162C7" w:rsidRDefault="00E162C7">
      <w:pPr>
        <w:spacing w:line="200" w:lineRule="exact"/>
      </w:pPr>
    </w:p>
    <w:p w14:paraId="087210BB" w14:textId="1AF8946D" w:rsidR="00E162C7" w:rsidRDefault="00E162C7">
      <w:pPr>
        <w:spacing w:line="200" w:lineRule="exact"/>
      </w:pPr>
    </w:p>
    <w:p w14:paraId="4D62DFCE" w14:textId="6530C33E" w:rsidR="00E162C7" w:rsidRDefault="00E162C7">
      <w:pPr>
        <w:spacing w:line="200" w:lineRule="exact"/>
      </w:pPr>
    </w:p>
    <w:p w14:paraId="1ABF0076" w14:textId="2C8167AA" w:rsidR="00E162C7" w:rsidRDefault="00E162C7">
      <w:pPr>
        <w:spacing w:line="200" w:lineRule="exact"/>
      </w:pPr>
    </w:p>
    <w:p w14:paraId="7B72B275" w14:textId="7A351A34" w:rsidR="00E162C7" w:rsidRDefault="00E162C7">
      <w:pPr>
        <w:spacing w:line="200" w:lineRule="exact"/>
      </w:pPr>
    </w:p>
    <w:p w14:paraId="623B25B7" w14:textId="1222BBD1" w:rsidR="00E162C7" w:rsidRDefault="00E162C7">
      <w:pPr>
        <w:spacing w:line="200" w:lineRule="exact"/>
      </w:pPr>
    </w:p>
    <w:p w14:paraId="598C0EB3" w14:textId="6D1CD7B2" w:rsidR="00E162C7" w:rsidRDefault="00E162C7">
      <w:pPr>
        <w:spacing w:line="200" w:lineRule="exact"/>
      </w:pPr>
    </w:p>
    <w:p w14:paraId="068BAC5F" w14:textId="00ED2E55" w:rsidR="00E162C7" w:rsidRDefault="00E162C7">
      <w:pPr>
        <w:spacing w:line="200" w:lineRule="exact"/>
      </w:pPr>
    </w:p>
    <w:p w14:paraId="09D3924F" w14:textId="14A09886" w:rsidR="00E162C7" w:rsidRDefault="00E162C7">
      <w:pPr>
        <w:spacing w:line="200" w:lineRule="exact"/>
      </w:pPr>
    </w:p>
    <w:p w14:paraId="70080C84" w14:textId="7FD51ADC" w:rsidR="00E162C7" w:rsidRDefault="00E162C7">
      <w:pPr>
        <w:spacing w:line="200" w:lineRule="exact"/>
      </w:pPr>
    </w:p>
    <w:p w14:paraId="2D747451" w14:textId="679F0DC8" w:rsidR="00E162C7" w:rsidRDefault="00E162C7">
      <w:pPr>
        <w:spacing w:line="200" w:lineRule="exact"/>
      </w:pPr>
    </w:p>
    <w:p w14:paraId="5BE0A100" w14:textId="538D53B1" w:rsidR="00E162C7" w:rsidRDefault="00E162C7">
      <w:pPr>
        <w:spacing w:line="200" w:lineRule="exact"/>
      </w:pPr>
    </w:p>
    <w:p w14:paraId="6FD08D35" w14:textId="67BF7EF5" w:rsidR="00E162C7" w:rsidRDefault="00E162C7">
      <w:pPr>
        <w:spacing w:line="200" w:lineRule="exact"/>
      </w:pPr>
    </w:p>
    <w:p w14:paraId="0077BD5D" w14:textId="0CA83F9A" w:rsidR="00E162C7" w:rsidRDefault="00E162C7">
      <w:pPr>
        <w:spacing w:line="200" w:lineRule="exact"/>
      </w:pPr>
    </w:p>
    <w:p w14:paraId="2D9CADDF" w14:textId="6EC70875" w:rsidR="00E162C7" w:rsidRDefault="00E162C7">
      <w:pPr>
        <w:spacing w:line="200" w:lineRule="exact"/>
      </w:pPr>
    </w:p>
    <w:p w14:paraId="649C5ACA" w14:textId="5D53D75D" w:rsidR="00E162C7" w:rsidRDefault="00E162C7">
      <w:pPr>
        <w:spacing w:line="200" w:lineRule="exact"/>
      </w:pPr>
    </w:p>
    <w:p w14:paraId="7479FEC5" w14:textId="1828F835" w:rsidR="00E162C7" w:rsidRDefault="00E162C7">
      <w:pPr>
        <w:spacing w:line="200" w:lineRule="exact"/>
      </w:pPr>
    </w:p>
    <w:p w14:paraId="50B18A6A" w14:textId="4617E95C" w:rsidR="00E162C7" w:rsidRDefault="00E162C7">
      <w:pPr>
        <w:spacing w:line="200" w:lineRule="exact"/>
      </w:pPr>
    </w:p>
    <w:p w14:paraId="1E605AFF" w14:textId="718FA3AD" w:rsidR="00E162C7" w:rsidRDefault="00E162C7">
      <w:pPr>
        <w:spacing w:line="200" w:lineRule="exact"/>
      </w:pPr>
    </w:p>
    <w:p w14:paraId="2E872925" w14:textId="12424FAE" w:rsidR="00E162C7" w:rsidRDefault="00E162C7">
      <w:pPr>
        <w:spacing w:line="200" w:lineRule="exact"/>
      </w:pPr>
    </w:p>
    <w:p w14:paraId="14F77485" w14:textId="743DCF88" w:rsidR="00E162C7" w:rsidRDefault="00E162C7">
      <w:pPr>
        <w:spacing w:line="200" w:lineRule="exact"/>
      </w:pPr>
    </w:p>
    <w:p w14:paraId="024F7D9C" w14:textId="3E927E0C" w:rsidR="00E162C7" w:rsidRDefault="00E162C7">
      <w:pPr>
        <w:spacing w:line="200" w:lineRule="exact"/>
      </w:pPr>
    </w:p>
    <w:p w14:paraId="14FA6AEE" w14:textId="65E4EB66" w:rsidR="00E162C7" w:rsidRDefault="00E162C7">
      <w:pPr>
        <w:spacing w:line="200" w:lineRule="exact"/>
      </w:pPr>
    </w:p>
    <w:p w14:paraId="1A279813" w14:textId="7C01D994" w:rsidR="00E162C7" w:rsidRDefault="00E162C7">
      <w:pPr>
        <w:spacing w:line="200" w:lineRule="exact"/>
      </w:pPr>
    </w:p>
    <w:p w14:paraId="6E050A4F" w14:textId="5269692A" w:rsidR="00E162C7" w:rsidRDefault="00E162C7">
      <w:pPr>
        <w:spacing w:line="200" w:lineRule="exact"/>
      </w:pPr>
    </w:p>
    <w:p w14:paraId="30F462D3" w14:textId="2A800814" w:rsidR="00E162C7" w:rsidRDefault="00E162C7">
      <w:pPr>
        <w:spacing w:line="200" w:lineRule="exact"/>
      </w:pPr>
    </w:p>
    <w:p w14:paraId="0CC2AF6D" w14:textId="23D09901" w:rsidR="00E162C7" w:rsidRDefault="00E162C7">
      <w:pPr>
        <w:spacing w:line="200" w:lineRule="exact"/>
      </w:pPr>
    </w:p>
    <w:p w14:paraId="148A7BE1" w14:textId="1FBF2947" w:rsidR="00E162C7" w:rsidRDefault="00E162C7">
      <w:pPr>
        <w:spacing w:line="200" w:lineRule="exact"/>
      </w:pPr>
    </w:p>
    <w:p w14:paraId="039F47A9" w14:textId="108CE115" w:rsidR="00E162C7" w:rsidRDefault="00E162C7">
      <w:pPr>
        <w:spacing w:line="200" w:lineRule="exact"/>
      </w:pPr>
    </w:p>
    <w:p w14:paraId="07A3AF6F" w14:textId="77777777" w:rsidR="00E162C7" w:rsidRDefault="00E162C7">
      <w:pPr>
        <w:spacing w:line="200" w:lineRule="exact"/>
      </w:pPr>
      <w:bookmarkStart w:id="1" w:name="_Hlk528041080"/>
      <w:bookmarkStart w:id="2" w:name="_GoBack"/>
    </w:p>
    <w:p w14:paraId="0087B8D6" w14:textId="070B4EA8" w:rsidR="0099029C" w:rsidRPr="00E162C7" w:rsidRDefault="00133175">
      <w:pPr>
        <w:spacing w:line="275" w:lineRule="auto"/>
        <w:ind w:left="3193" w:right="3183" w:hanging="8"/>
        <w:jc w:val="center"/>
        <w:rPr>
          <w:b/>
          <w:sz w:val="24"/>
          <w:szCs w:val="24"/>
        </w:rPr>
      </w:pPr>
      <w:r w:rsidRPr="00E162C7">
        <w:rPr>
          <w:b/>
          <w:sz w:val="24"/>
          <w:szCs w:val="24"/>
        </w:rPr>
        <w:t>O</w:t>
      </w:r>
      <w:r w:rsidRPr="00E162C7">
        <w:rPr>
          <w:b/>
          <w:spacing w:val="-1"/>
          <w:sz w:val="24"/>
          <w:szCs w:val="24"/>
        </w:rPr>
        <w:t>L</w:t>
      </w:r>
      <w:r w:rsidRPr="00E162C7">
        <w:rPr>
          <w:b/>
          <w:spacing w:val="-2"/>
          <w:sz w:val="24"/>
          <w:szCs w:val="24"/>
        </w:rPr>
        <w:t>E</w:t>
      </w:r>
      <w:r w:rsidR="0099029C" w:rsidRPr="00E162C7">
        <w:rPr>
          <w:b/>
          <w:sz w:val="24"/>
          <w:szCs w:val="24"/>
        </w:rPr>
        <w:t>H:</w:t>
      </w:r>
    </w:p>
    <w:p w14:paraId="5212F879" w14:textId="77777777" w:rsidR="00802923" w:rsidRPr="00E162C7" w:rsidRDefault="00802923">
      <w:pPr>
        <w:spacing w:before="3" w:line="120" w:lineRule="exact"/>
        <w:rPr>
          <w:b/>
          <w:sz w:val="12"/>
          <w:szCs w:val="12"/>
        </w:rPr>
      </w:pPr>
    </w:p>
    <w:p w14:paraId="3CD3234F" w14:textId="0BC1F2FA" w:rsidR="00802923" w:rsidRPr="00E162C7" w:rsidRDefault="0099029C" w:rsidP="0099029C">
      <w:pPr>
        <w:spacing w:line="200" w:lineRule="exact"/>
        <w:jc w:val="center"/>
        <w:rPr>
          <w:b/>
          <w:sz w:val="24"/>
          <w:szCs w:val="24"/>
        </w:rPr>
      </w:pPr>
      <w:proofErr w:type="gramStart"/>
      <w:r w:rsidRPr="00E162C7">
        <w:rPr>
          <w:b/>
          <w:sz w:val="24"/>
          <w:szCs w:val="24"/>
        </w:rPr>
        <w:t>NAMA:ASERBREMA</w:t>
      </w:r>
      <w:proofErr w:type="gramEnd"/>
      <w:r w:rsidRPr="00E162C7">
        <w:rPr>
          <w:b/>
          <w:sz w:val="24"/>
          <w:szCs w:val="24"/>
        </w:rPr>
        <w:t xml:space="preserve"> BARUS</w:t>
      </w:r>
    </w:p>
    <w:p w14:paraId="2A931E4D" w14:textId="2FB9D41E" w:rsidR="0099029C" w:rsidRPr="00E162C7" w:rsidRDefault="0099029C" w:rsidP="0099029C">
      <w:pPr>
        <w:spacing w:line="200" w:lineRule="exact"/>
        <w:jc w:val="center"/>
        <w:rPr>
          <w:b/>
          <w:sz w:val="24"/>
          <w:szCs w:val="24"/>
        </w:rPr>
      </w:pPr>
      <w:r w:rsidRPr="00E162C7">
        <w:rPr>
          <w:b/>
          <w:sz w:val="24"/>
          <w:szCs w:val="24"/>
        </w:rPr>
        <w:t>NIM    :12117073</w:t>
      </w:r>
    </w:p>
    <w:p w14:paraId="0AFE5004" w14:textId="77777777" w:rsidR="00802923" w:rsidRPr="00E162C7" w:rsidRDefault="00133175">
      <w:pPr>
        <w:ind w:left="3295" w:right="3289"/>
        <w:jc w:val="center"/>
        <w:rPr>
          <w:b/>
          <w:sz w:val="24"/>
          <w:szCs w:val="24"/>
        </w:rPr>
      </w:pPr>
      <w:r w:rsidRPr="00E162C7">
        <w:rPr>
          <w:b/>
          <w:sz w:val="24"/>
          <w:szCs w:val="24"/>
        </w:rPr>
        <w:t>R</w:t>
      </w:r>
      <w:r w:rsidRPr="00E162C7">
        <w:rPr>
          <w:b/>
          <w:spacing w:val="-2"/>
          <w:sz w:val="24"/>
          <w:szCs w:val="24"/>
        </w:rPr>
        <w:t>E</w:t>
      </w:r>
      <w:r w:rsidRPr="00E162C7">
        <w:rPr>
          <w:b/>
          <w:spacing w:val="5"/>
          <w:sz w:val="24"/>
          <w:szCs w:val="24"/>
        </w:rPr>
        <w:t>K</w:t>
      </w:r>
      <w:r w:rsidRPr="00E162C7">
        <w:rPr>
          <w:b/>
          <w:sz w:val="24"/>
          <w:szCs w:val="24"/>
        </w:rPr>
        <w:t>AN</w:t>
      </w:r>
      <w:r w:rsidRPr="00E162C7">
        <w:rPr>
          <w:b/>
          <w:spacing w:val="-3"/>
          <w:sz w:val="24"/>
          <w:szCs w:val="24"/>
        </w:rPr>
        <w:t xml:space="preserve"> </w:t>
      </w:r>
      <w:proofErr w:type="gramStart"/>
      <w:r w:rsidRPr="00E162C7">
        <w:rPr>
          <w:b/>
          <w:spacing w:val="5"/>
          <w:sz w:val="24"/>
          <w:szCs w:val="24"/>
        </w:rPr>
        <w:t>K</w:t>
      </w:r>
      <w:r w:rsidRPr="00E162C7">
        <w:rPr>
          <w:b/>
          <w:spacing w:val="-2"/>
          <w:sz w:val="24"/>
          <w:szCs w:val="24"/>
        </w:rPr>
        <w:t>E</w:t>
      </w:r>
      <w:r w:rsidRPr="00E162C7">
        <w:rPr>
          <w:b/>
          <w:sz w:val="24"/>
          <w:szCs w:val="24"/>
        </w:rPr>
        <w:t>RJA</w:t>
      </w:r>
      <w:r w:rsidRPr="00E162C7">
        <w:rPr>
          <w:b/>
          <w:spacing w:val="1"/>
          <w:sz w:val="24"/>
          <w:szCs w:val="24"/>
        </w:rPr>
        <w:t xml:space="preserve"> </w:t>
      </w:r>
      <w:r w:rsidRPr="00E162C7">
        <w:rPr>
          <w:b/>
          <w:sz w:val="24"/>
          <w:szCs w:val="24"/>
        </w:rPr>
        <w:t>:</w:t>
      </w:r>
      <w:proofErr w:type="gramEnd"/>
    </w:p>
    <w:p w14:paraId="17268819" w14:textId="008D7B7C" w:rsidR="00802923" w:rsidRPr="00E162C7" w:rsidRDefault="0099029C" w:rsidP="0099029C">
      <w:pPr>
        <w:spacing w:line="200" w:lineRule="exact"/>
        <w:jc w:val="center"/>
        <w:rPr>
          <w:b/>
          <w:sz w:val="24"/>
          <w:szCs w:val="24"/>
        </w:rPr>
      </w:pPr>
      <w:r w:rsidRPr="00E162C7">
        <w:rPr>
          <w:b/>
          <w:sz w:val="24"/>
          <w:szCs w:val="24"/>
        </w:rPr>
        <w:t xml:space="preserve">1.DAFA FEBRIANSYAH </w:t>
      </w:r>
      <w:proofErr w:type="gramStart"/>
      <w:r w:rsidRPr="00E162C7">
        <w:rPr>
          <w:b/>
          <w:sz w:val="24"/>
          <w:szCs w:val="24"/>
        </w:rPr>
        <w:t xml:space="preserve">   (</w:t>
      </w:r>
      <w:proofErr w:type="gramEnd"/>
      <w:r w:rsidRPr="00E162C7">
        <w:rPr>
          <w:b/>
          <w:sz w:val="24"/>
          <w:szCs w:val="24"/>
        </w:rPr>
        <w:t>12117144)</w:t>
      </w:r>
    </w:p>
    <w:p w14:paraId="15160A60" w14:textId="6A00CAF6" w:rsidR="0099029C" w:rsidRPr="00E162C7" w:rsidRDefault="0099029C" w:rsidP="0099029C">
      <w:pPr>
        <w:spacing w:line="200" w:lineRule="exact"/>
        <w:jc w:val="center"/>
        <w:rPr>
          <w:b/>
          <w:sz w:val="24"/>
          <w:szCs w:val="24"/>
        </w:rPr>
      </w:pPr>
      <w:r w:rsidRPr="00E162C7">
        <w:rPr>
          <w:b/>
          <w:sz w:val="24"/>
          <w:szCs w:val="24"/>
        </w:rPr>
        <w:t xml:space="preserve">2.JULIANUS EDGAR      </w:t>
      </w:r>
      <w:proofErr w:type="gramStart"/>
      <w:r w:rsidRPr="00E162C7">
        <w:rPr>
          <w:b/>
          <w:sz w:val="24"/>
          <w:szCs w:val="24"/>
        </w:rPr>
        <w:t xml:space="preserve">   (</w:t>
      </w:r>
      <w:proofErr w:type="gramEnd"/>
      <w:r w:rsidRPr="00E162C7">
        <w:rPr>
          <w:b/>
          <w:sz w:val="24"/>
          <w:szCs w:val="24"/>
        </w:rPr>
        <w:t>12117098)</w:t>
      </w:r>
    </w:p>
    <w:p w14:paraId="38BE15F5" w14:textId="5062FDD1" w:rsidR="0099029C" w:rsidRPr="00E162C7" w:rsidRDefault="0099029C" w:rsidP="0099029C">
      <w:pPr>
        <w:spacing w:line="200" w:lineRule="exact"/>
        <w:jc w:val="center"/>
        <w:rPr>
          <w:b/>
          <w:sz w:val="24"/>
          <w:szCs w:val="24"/>
        </w:rPr>
      </w:pPr>
      <w:r w:rsidRPr="00E162C7">
        <w:rPr>
          <w:b/>
          <w:sz w:val="24"/>
          <w:szCs w:val="24"/>
        </w:rPr>
        <w:t>3.FIKO BRADI WIBOWO (12117122)</w:t>
      </w:r>
    </w:p>
    <w:p w14:paraId="48D011D0" w14:textId="6DF9B56B" w:rsidR="0099029C" w:rsidRPr="00E162C7" w:rsidRDefault="0099029C" w:rsidP="0099029C">
      <w:pPr>
        <w:spacing w:line="200" w:lineRule="exact"/>
        <w:jc w:val="center"/>
        <w:rPr>
          <w:b/>
          <w:sz w:val="24"/>
          <w:szCs w:val="24"/>
        </w:rPr>
      </w:pPr>
      <w:r w:rsidRPr="00E162C7">
        <w:rPr>
          <w:b/>
          <w:sz w:val="24"/>
          <w:szCs w:val="24"/>
        </w:rPr>
        <w:t xml:space="preserve">4.ROSA ELIDA PURBA  </w:t>
      </w:r>
      <w:proofErr w:type="gramStart"/>
      <w:r w:rsidRPr="00E162C7">
        <w:rPr>
          <w:b/>
          <w:sz w:val="24"/>
          <w:szCs w:val="24"/>
        </w:rPr>
        <w:t xml:space="preserve">   (</w:t>
      </w:r>
      <w:proofErr w:type="gramEnd"/>
      <w:r w:rsidRPr="00E162C7">
        <w:rPr>
          <w:b/>
          <w:sz w:val="24"/>
          <w:szCs w:val="24"/>
        </w:rPr>
        <w:t>12117135)</w:t>
      </w:r>
    </w:p>
    <w:p w14:paraId="3C3FD816" w14:textId="72BC846B" w:rsidR="00802923" w:rsidRPr="00E162C7" w:rsidRDefault="0099029C" w:rsidP="0099029C">
      <w:pPr>
        <w:spacing w:line="200" w:lineRule="exact"/>
        <w:jc w:val="center"/>
        <w:rPr>
          <w:b/>
          <w:sz w:val="24"/>
          <w:szCs w:val="24"/>
        </w:rPr>
      </w:pPr>
      <w:r w:rsidRPr="00E162C7">
        <w:rPr>
          <w:b/>
          <w:sz w:val="24"/>
          <w:szCs w:val="24"/>
        </w:rPr>
        <w:t>5.ZOHRIA OKTASARI</w:t>
      </w:r>
      <w:r w:rsidRPr="00E162C7">
        <w:rPr>
          <w:b/>
          <w:sz w:val="24"/>
          <w:szCs w:val="24"/>
        </w:rPr>
        <w:tab/>
        <w:t>(12117034)</w:t>
      </w:r>
    </w:p>
    <w:p w14:paraId="24EE0066" w14:textId="77777777" w:rsidR="00E162C7" w:rsidRDefault="00E162C7" w:rsidP="00E162C7">
      <w:pPr>
        <w:ind w:right="1378"/>
        <w:rPr>
          <w:b/>
          <w:spacing w:val="1"/>
          <w:sz w:val="40"/>
          <w:szCs w:val="40"/>
        </w:rPr>
      </w:pPr>
    </w:p>
    <w:p w14:paraId="50038FEE" w14:textId="77777777" w:rsidR="00E162C7" w:rsidRPr="00E162C7" w:rsidRDefault="00E162C7" w:rsidP="00E162C7">
      <w:pPr>
        <w:ind w:right="1378"/>
        <w:jc w:val="center"/>
        <w:rPr>
          <w:sz w:val="40"/>
          <w:szCs w:val="40"/>
        </w:rPr>
      </w:pPr>
      <w:r w:rsidRPr="00E162C7">
        <w:rPr>
          <w:sz w:val="40"/>
          <w:szCs w:val="40"/>
        </w:rPr>
        <w:t>PROGRAM STUDI TEKNIK GEOFISIKA</w:t>
      </w:r>
    </w:p>
    <w:p w14:paraId="3E82D06A" w14:textId="4054CFE2" w:rsidR="00E162C7" w:rsidRPr="00E162C7" w:rsidRDefault="00E162C7" w:rsidP="00E162C7">
      <w:pPr>
        <w:ind w:right="1378"/>
        <w:jc w:val="center"/>
        <w:rPr>
          <w:sz w:val="40"/>
          <w:szCs w:val="40"/>
        </w:rPr>
      </w:pPr>
      <w:r w:rsidRPr="00E162C7">
        <w:rPr>
          <w:sz w:val="40"/>
          <w:szCs w:val="40"/>
        </w:rPr>
        <w:t>JURUSAN TEKNOLOGI INDUSTRI</w:t>
      </w:r>
    </w:p>
    <w:p w14:paraId="10B7E2C7" w14:textId="20A36555" w:rsidR="00E162C7" w:rsidRPr="00E162C7" w:rsidRDefault="00E162C7" w:rsidP="00E162C7">
      <w:pPr>
        <w:ind w:right="1378"/>
        <w:jc w:val="center"/>
        <w:rPr>
          <w:sz w:val="40"/>
          <w:szCs w:val="40"/>
        </w:rPr>
      </w:pPr>
      <w:r w:rsidRPr="00E162C7">
        <w:rPr>
          <w:sz w:val="40"/>
          <w:szCs w:val="40"/>
        </w:rPr>
        <w:t>INSTITUT TEKNOLOGI SUMATERA</w:t>
      </w:r>
    </w:p>
    <w:p w14:paraId="37732D45" w14:textId="589C7D2B" w:rsidR="00E162C7" w:rsidRPr="00E162C7" w:rsidRDefault="00E162C7" w:rsidP="00E162C7">
      <w:pPr>
        <w:ind w:right="1378"/>
        <w:jc w:val="center"/>
        <w:rPr>
          <w:sz w:val="40"/>
          <w:szCs w:val="40"/>
        </w:rPr>
      </w:pPr>
    </w:p>
    <w:p w14:paraId="067AB0F1" w14:textId="579C47C0" w:rsidR="00E162C7" w:rsidRPr="00E162C7" w:rsidRDefault="00E162C7" w:rsidP="00E162C7">
      <w:pPr>
        <w:ind w:right="1378"/>
        <w:jc w:val="center"/>
        <w:rPr>
          <w:sz w:val="40"/>
          <w:szCs w:val="40"/>
        </w:rPr>
      </w:pPr>
      <w:r w:rsidRPr="00E162C7">
        <w:rPr>
          <w:sz w:val="40"/>
          <w:szCs w:val="40"/>
        </w:rPr>
        <w:t xml:space="preserve">LAMPUNG </w:t>
      </w:r>
      <w:proofErr w:type="gramStart"/>
      <w:r w:rsidRPr="00E162C7">
        <w:rPr>
          <w:sz w:val="40"/>
          <w:szCs w:val="40"/>
        </w:rPr>
        <w:t>SELATAN,TAHUN</w:t>
      </w:r>
      <w:proofErr w:type="gramEnd"/>
      <w:r w:rsidRPr="00E162C7">
        <w:rPr>
          <w:sz w:val="40"/>
          <w:szCs w:val="40"/>
        </w:rPr>
        <w:t xml:space="preserve"> 2018</w:t>
      </w:r>
    </w:p>
    <w:bookmarkEnd w:id="1"/>
    <w:bookmarkEnd w:id="2"/>
    <w:p w14:paraId="5286E737" w14:textId="53109722" w:rsidR="00E162C7" w:rsidRDefault="00E162C7" w:rsidP="00E162C7">
      <w:pPr>
        <w:ind w:right="1378"/>
        <w:jc w:val="both"/>
        <w:rPr>
          <w:sz w:val="40"/>
          <w:szCs w:val="40"/>
        </w:rPr>
        <w:sectPr w:rsidR="00E162C7">
          <w:pgSz w:w="11920" w:h="16840"/>
          <w:pgMar w:top="1380" w:right="1680" w:bottom="280" w:left="1680" w:header="720" w:footer="720" w:gutter="0"/>
          <w:cols w:space="720"/>
        </w:sectPr>
      </w:pPr>
    </w:p>
    <w:p w14:paraId="1C6101A0" w14:textId="77777777" w:rsidR="00802923" w:rsidRDefault="00133175">
      <w:pPr>
        <w:spacing w:before="78" w:line="275" w:lineRule="auto"/>
        <w:ind w:left="3657" w:right="3603" w:firstLine="6"/>
        <w:jc w:val="center"/>
        <w:rPr>
          <w:sz w:val="24"/>
          <w:szCs w:val="24"/>
        </w:rPr>
      </w:pPr>
      <w:r>
        <w:rPr>
          <w:b/>
          <w:spacing w:val="3"/>
          <w:sz w:val="24"/>
          <w:szCs w:val="24"/>
        </w:rPr>
        <w:lastRenderedPageBreak/>
        <w:t>B</w:t>
      </w:r>
      <w:r>
        <w:rPr>
          <w:b/>
          <w:sz w:val="24"/>
          <w:szCs w:val="24"/>
        </w:rPr>
        <w:t xml:space="preserve">AB I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AH</w:t>
      </w:r>
      <w:r>
        <w:rPr>
          <w:b/>
          <w:spacing w:val="4"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</w:p>
    <w:p w14:paraId="50880608" w14:textId="77777777" w:rsidR="00802923" w:rsidRDefault="00802923">
      <w:pPr>
        <w:spacing w:line="200" w:lineRule="exact"/>
      </w:pPr>
    </w:p>
    <w:p w14:paraId="0D5C2F82" w14:textId="77777777" w:rsidR="00802923" w:rsidRDefault="00802923">
      <w:pPr>
        <w:spacing w:line="200" w:lineRule="exact"/>
      </w:pPr>
    </w:p>
    <w:p w14:paraId="24975676" w14:textId="77777777" w:rsidR="00802923" w:rsidRDefault="00802923">
      <w:pPr>
        <w:spacing w:line="200" w:lineRule="exact"/>
      </w:pPr>
    </w:p>
    <w:p w14:paraId="5CDCA43D" w14:textId="77777777" w:rsidR="00802923" w:rsidRDefault="00802923">
      <w:pPr>
        <w:spacing w:before="17" w:line="220" w:lineRule="exact"/>
        <w:rPr>
          <w:sz w:val="22"/>
          <w:szCs w:val="22"/>
        </w:rPr>
      </w:pPr>
    </w:p>
    <w:p w14:paraId="17959AEB" w14:textId="77777777" w:rsidR="00802923" w:rsidRDefault="00133175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>1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UJ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AN</w:t>
      </w:r>
    </w:p>
    <w:p w14:paraId="6164EC48" w14:textId="77777777" w:rsidR="00802923" w:rsidRDefault="00133175">
      <w:pPr>
        <w:spacing w:before="36"/>
        <w:ind w:left="100"/>
        <w:rPr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TE</w:t>
      </w:r>
      <w:r>
        <w:rPr>
          <w:b/>
          <w:sz w:val="24"/>
          <w:szCs w:val="24"/>
        </w:rPr>
        <w:t>ORI</w:t>
      </w:r>
      <w:r>
        <w:rPr>
          <w:b/>
          <w:spacing w:val="2"/>
          <w:sz w:val="24"/>
          <w:szCs w:val="24"/>
        </w:rPr>
        <w:t xml:space="preserve"> (</w:t>
      </w:r>
      <w:r>
        <w:rPr>
          <w:spacing w:val="2"/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>)</w:t>
      </w:r>
    </w:p>
    <w:p w14:paraId="77C967DC" w14:textId="77777777" w:rsidR="00802923" w:rsidRDefault="00802923">
      <w:pPr>
        <w:spacing w:before="8" w:line="180" w:lineRule="exact"/>
        <w:rPr>
          <w:sz w:val="19"/>
          <w:szCs w:val="19"/>
        </w:rPr>
      </w:pPr>
    </w:p>
    <w:p w14:paraId="04A25DBC" w14:textId="77777777" w:rsidR="00802923" w:rsidRDefault="00802923">
      <w:pPr>
        <w:spacing w:line="200" w:lineRule="exact"/>
      </w:pPr>
    </w:p>
    <w:p w14:paraId="63F29DAE" w14:textId="77777777" w:rsidR="00802923" w:rsidRDefault="00802923">
      <w:pPr>
        <w:spacing w:line="200" w:lineRule="exact"/>
      </w:pPr>
    </w:p>
    <w:p w14:paraId="6D9818BD" w14:textId="77777777" w:rsidR="00802923" w:rsidRDefault="00802923">
      <w:pPr>
        <w:spacing w:line="200" w:lineRule="exact"/>
      </w:pPr>
    </w:p>
    <w:p w14:paraId="7EFA0683" w14:textId="77777777" w:rsidR="00802923" w:rsidRDefault="00802923">
      <w:pPr>
        <w:spacing w:line="200" w:lineRule="exact"/>
      </w:pPr>
    </w:p>
    <w:p w14:paraId="58D8D988" w14:textId="77777777" w:rsidR="00802923" w:rsidRDefault="00802923">
      <w:pPr>
        <w:spacing w:line="200" w:lineRule="exact"/>
      </w:pPr>
    </w:p>
    <w:p w14:paraId="121E1FAF" w14:textId="77777777" w:rsidR="00802923" w:rsidRDefault="00133175">
      <w:pPr>
        <w:ind w:left="4206" w:right="4142"/>
        <w:jc w:val="center"/>
        <w:rPr>
          <w:sz w:val="24"/>
          <w:szCs w:val="24"/>
        </w:rPr>
      </w:pP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AB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II</w:t>
      </w:r>
    </w:p>
    <w:p w14:paraId="28B237EB" w14:textId="77777777" w:rsidR="00802923" w:rsidRDefault="00133175">
      <w:pPr>
        <w:spacing w:before="45"/>
        <w:ind w:left="2651" w:right="2593"/>
        <w:jc w:val="center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HA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L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NGU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AN</w:t>
      </w:r>
    </w:p>
    <w:p w14:paraId="581806D0" w14:textId="77777777" w:rsidR="00802923" w:rsidRDefault="00133175">
      <w:pPr>
        <w:spacing w:before="36"/>
        <w:ind w:left="1907" w:right="1843"/>
        <w:jc w:val="center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upa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g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z w:val="24"/>
          <w:szCs w:val="24"/>
        </w:rPr>
        <w:t>d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n</w:t>
      </w:r>
      <w:proofErr w:type="spellEnd"/>
      <w:r>
        <w:rPr>
          <w:b/>
          <w:sz w:val="24"/>
          <w:szCs w:val="24"/>
        </w:rPr>
        <w:t>)</w:t>
      </w:r>
    </w:p>
    <w:p w14:paraId="2CCA4E9A" w14:textId="77777777" w:rsidR="00802923" w:rsidRDefault="00802923">
      <w:pPr>
        <w:spacing w:line="200" w:lineRule="exact"/>
      </w:pPr>
    </w:p>
    <w:p w14:paraId="68363924" w14:textId="77777777" w:rsidR="00802923" w:rsidRDefault="00802923">
      <w:pPr>
        <w:spacing w:line="200" w:lineRule="exact"/>
      </w:pPr>
    </w:p>
    <w:p w14:paraId="033B1A0F" w14:textId="77777777" w:rsidR="00802923" w:rsidRDefault="00802923">
      <w:pPr>
        <w:spacing w:line="200" w:lineRule="exact"/>
      </w:pPr>
    </w:p>
    <w:p w14:paraId="0D636E38" w14:textId="77777777" w:rsidR="00802923" w:rsidRDefault="00802923">
      <w:pPr>
        <w:spacing w:before="1" w:line="280" w:lineRule="exact"/>
        <w:rPr>
          <w:sz w:val="28"/>
          <w:szCs w:val="28"/>
        </w:rPr>
      </w:pPr>
    </w:p>
    <w:p w14:paraId="3A8819BC" w14:textId="77777777" w:rsidR="00802923" w:rsidRDefault="00133175">
      <w:pPr>
        <w:ind w:left="4158" w:right="4098"/>
        <w:jc w:val="center"/>
        <w:rPr>
          <w:sz w:val="24"/>
          <w:szCs w:val="24"/>
        </w:rPr>
      </w:pP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 xml:space="preserve">AB </w:t>
      </w:r>
      <w:r>
        <w:rPr>
          <w:b/>
          <w:spacing w:val="-2"/>
          <w:sz w:val="24"/>
          <w:szCs w:val="24"/>
        </w:rPr>
        <w:t>II</w:t>
      </w:r>
      <w:r>
        <w:rPr>
          <w:b/>
          <w:sz w:val="24"/>
          <w:szCs w:val="24"/>
        </w:rPr>
        <w:t>I</w:t>
      </w:r>
    </w:p>
    <w:p w14:paraId="12502567" w14:textId="77777777" w:rsidR="00802923" w:rsidRDefault="00133175">
      <w:pPr>
        <w:spacing w:before="41"/>
        <w:ind w:left="2862" w:right="2800"/>
        <w:jc w:val="center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AHASAN</w:t>
      </w:r>
    </w:p>
    <w:p w14:paraId="27B7ADAC" w14:textId="77777777" w:rsidR="00802923" w:rsidRDefault="00802923">
      <w:pPr>
        <w:spacing w:before="5" w:line="180" w:lineRule="exact"/>
        <w:rPr>
          <w:sz w:val="19"/>
          <w:szCs w:val="19"/>
        </w:rPr>
      </w:pPr>
    </w:p>
    <w:p w14:paraId="4C8E5D60" w14:textId="77777777" w:rsidR="00802923" w:rsidRDefault="00802923">
      <w:pPr>
        <w:spacing w:line="200" w:lineRule="exact"/>
      </w:pPr>
    </w:p>
    <w:p w14:paraId="0CA10711" w14:textId="77777777" w:rsidR="00802923" w:rsidRDefault="00802923">
      <w:pPr>
        <w:spacing w:line="200" w:lineRule="exact"/>
      </w:pPr>
    </w:p>
    <w:p w14:paraId="1898CCD4" w14:textId="77777777" w:rsidR="00802923" w:rsidRDefault="00802923">
      <w:pPr>
        <w:spacing w:line="200" w:lineRule="exact"/>
      </w:pPr>
    </w:p>
    <w:p w14:paraId="38F69697" w14:textId="77777777" w:rsidR="00802923" w:rsidRDefault="00802923">
      <w:pPr>
        <w:spacing w:line="200" w:lineRule="exact"/>
      </w:pPr>
    </w:p>
    <w:p w14:paraId="66FBF3D2" w14:textId="77777777" w:rsidR="00802923" w:rsidRDefault="00802923">
      <w:pPr>
        <w:spacing w:line="200" w:lineRule="exact"/>
      </w:pPr>
    </w:p>
    <w:p w14:paraId="6AC5BEBD" w14:textId="77777777" w:rsidR="00802923" w:rsidRDefault="00802923">
      <w:pPr>
        <w:spacing w:line="200" w:lineRule="exact"/>
      </w:pPr>
    </w:p>
    <w:p w14:paraId="3F3357BD" w14:textId="77777777" w:rsidR="00802923" w:rsidRDefault="00133175">
      <w:pPr>
        <w:spacing w:line="275" w:lineRule="auto"/>
        <w:ind w:left="4027" w:right="3965" w:hanging="2"/>
        <w:jc w:val="center"/>
        <w:rPr>
          <w:sz w:val="24"/>
          <w:szCs w:val="24"/>
        </w:rPr>
      </w:pP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AB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V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3"/>
          <w:sz w:val="24"/>
          <w:szCs w:val="24"/>
        </w:rPr>
        <w:t>T</w:t>
      </w:r>
      <w:r>
        <w:rPr>
          <w:b/>
          <w:sz w:val="24"/>
          <w:szCs w:val="24"/>
        </w:rPr>
        <w:t>UP</w:t>
      </w:r>
    </w:p>
    <w:p w14:paraId="2FB9C9E6" w14:textId="77777777" w:rsidR="00802923" w:rsidRDefault="00802923">
      <w:pPr>
        <w:spacing w:line="200" w:lineRule="exact"/>
      </w:pPr>
    </w:p>
    <w:p w14:paraId="0583470A" w14:textId="77777777" w:rsidR="00802923" w:rsidRDefault="00802923">
      <w:pPr>
        <w:spacing w:line="200" w:lineRule="exact"/>
      </w:pPr>
    </w:p>
    <w:p w14:paraId="1848ECE1" w14:textId="77777777" w:rsidR="00802923" w:rsidRDefault="00802923">
      <w:pPr>
        <w:spacing w:line="200" w:lineRule="exact"/>
      </w:pPr>
    </w:p>
    <w:p w14:paraId="40B42797" w14:textId="77777777" w:rsidR="00802923" w:rsidRDefault="00802923">
      <w:pPr>
        <w:spacing w:before="17" w:line="220" w:lineRule="exact"/>
        <w:rPr>
          <w:sz w:val="22"/>
          <w:szCs w:val="22"/>
        </w:rPr>
      </w:pPr>
    </w:p>
    <w:p w14:paraId="5A5F9A01" w14:textId="77777777" w:rsidR="00802923" w:rsidRDefault="00133175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>1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AN</w:t>
      </w:r>
    </w:p>
    <w:p w14:paraId="20A40383" w14:textId="77777777" w:rsidR="00802923" w:rsidRDefault="00133175">
      <w:pPr>
        <w:spacing w:before="41"/>
        <w:ind w:left="100"/>
        <w:rPr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AN</w:t>
      </w:r>
    </w:p>
    <w:p w14:paraId="4F2788B0" w14:textId="77777777" w:rsidR="00802923" w:rsidRDefault="00802923">
      <w:pPr>
        <w:spacing w:before="3" w:line="140" w:lineRule="exact"/>
        <w:rPr>
          <w:sz w:val="15"/>
          <w:szCs w:val="15"/>
        </w:rPr>
      </w:pPr>
    </w:p>
    <w:p w14:paraId="3AB3A872" w14:textId="77777777" w:rsidR="00802923" w:rsidRDefault="00802923">
      <w:pPr>
        <w:spacing w:line="200" w:lineRule="exact"/>
      </w:pPr>
    </w:p>
    <w:p w14:paraId="1951F575" w14:textId="77777777" w:rsidR="00802923" w:rsidRDefault="00133175">
      <w:pPr>
        <w:ind w:left="100"/>
        <w:rPr>
          <w:sz w:val="22"/>
          <w:szCs w:val="22"/>
        </w:rPr>
      </w:pPr>
      <w:proofErr w:type="gramStart"/>
      <w:r>
        <w:rPr>
          <w:spacing w:val="-1"/>
          <w:sz w:val="22"/>
          <w:szCs w:val="22"/>
        </w:rPr>
        <w:t>N</w:t>
      </w:r>
      <w:r>
        <w:rPr>
          <w:spacing w:val="-5"/>
          <w:sz w:val="22"/>
          <w:szCs w:val="22"/>
        </w:rPr>
        <w:t>o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</w:p>
    <w:p w14:paraId="78424D63" w14:textId="77777777" w:rsidR="00802923" w:rsidRDefault="00802923">
      <w:pPr>
        <w:spacing w:before="1" w:line="240" w:lineRule="exact"/>
        <w:rPr>
          <w:sz w:val="24"/>
          <w:szCs w:val="24"/>
        </w:rPr>
      </w:pPr>
    </w:p>
    <w:p w14:paraId="229FBE89" w14:textId="77777777" w:rsidR="00802923" w:rsidRDefault="00133175">
      <w:pPr>
        <w:ind w:left="460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3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ra</w:t>
      </w:r>
      <w:r>
        <w:rPr>
          <w:sz w:val="22"/>
          <w:szCs w:val="22"/>
        </w:rPr>
        <w:t>n</w:t>
      </w:r>
      <w:proofErr w:type="spellEnd"/>
      <w:r>
        <w:rPr>
          <w:spacing w:val="-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li</w:t>
      </w:r>
      <w:r>
        <w:rPr>
          <w:sz w:val="22"/>
          <w:szCs w:val="22"/>
        </w:rPr>
        <w:t>s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di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spellEnd"/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pacing w:val="-6"/>
          <w:sz w:val="22"/>
          <w:szCs w:val="22"/>
        </w:rPr>
        <w:t>V</w:t>
      </w:r>
      <w:r>
        <w:rPr>
          <w:sz w:val="22"/>
          <w:szCs w:val="22"/>
        </w:rPr>
        <w:t>S</w:t>
      </w:r>
    </w:p>
    <w:p w14:paraId="655D5314" w14:textId="77777777" w:rsidR="00802923" w:rsidRDefault="00133175">
      <w:pPr>
        <w:spacing w:before="40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3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ra</w:t>
      </w:r>
      <w:r>
        <w:rPr>
          <w:sz w:val="22"/>
          <w:szCs w:val="22"/>
        </w:rPr>
        <w:t>n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a</w:t>
      </w:r>
      <w:r>
        <w:rPr>
          <w:spacing w:val="-6"/>
          <w:sz w:val="22"/>
          <w:szCs w:val="22"/>
        </w:rPr>
        <w:t>w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proofErr w:type="spell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pacing w:val="1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 xml:space="preserve"> I</w:t>
      </w:r>
      <w:r>
        <w:rPr>
          <w:spacing w:val="-2"/>
          <w:sz w:val="22"/>
          <w:szCs w:val="22"/>
        </w:rPr>
        <w:t>-II</w:t>
      </w:r>
      <w:r>
        <w:rPr>
          <w:sz w:val="22"/>
          <w:szCs w:val="22"/>
        </w:rPr>
        <w:t>)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spacing w:val="-5"/>
          <w:sz w:val="22"/>
          <w:szCs w:val="22"/>
        </w:rPr>
        <w:t>k</w:t>
      </w:r>
      <w:r>
        <w:rPr>
          <w:spacing w:val="5"/>
          <w:sz w:val="22"/>
          <w:szCs w:val="22"/>
        </w:rPr>
        <w:t>u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5"/>
          <w:sz w:val="22"/>
          <w:szCs w:val="22"/>
        </w:rPr>
        <w:t>u</w:t>
      </w:r>
      <w:r>
        <w:rPr>
          <w:sz w:val="22"/>
          <w:szCs w:val="22"/>
        </w:rPr>
        <w:t>l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</w:t>
      </w:r>
      <w:r>
        <w:rPr>
          <w:spacing w:val="-7"/>
          <w:sz w:val="22"/>
          <w:szCs w:val="22"/>
        </w:rPr>
        <w:t>e</w:t>
      </w:r>
      <w:r>
        <w:rPr>
          <w:spacing w:val="6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k</w:t>
      </w:r>
      <w:r>
        <w:rPr>
          <w:sz w:val="22"/>
          <w:szCs w:val="22"/>
        </w:rPr>
        <w:t>a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-5"/>
          <w:sz w:val="22"/>
          <w:szCs w:val="22"/>
        </w:rPr>
        <w:t>k</w:t>
      </w:r>
      <w:r>
        <w:rPr>
          <w:spacing w:val="5"/>
          <w:sz w:val="22"/>
          <w:szCs w:val="22"/>
        </w:rPr>
        <w:t>u</w:t>
      </w:r>
      <w:r>
        <w:rPr>
          <w:sz w:val="22"/>
          <w:szCs w:val="22"/>
        </w:rPr>
        <w:t>m</w:t>
      </w:r>
      <w:proofErr w:type="spellEnd"/>
      <w:r>
        <w:rPr>
          <w:spacing w:val="-3"/>
          <w:sz w:val="22"/>
          <w:szCs w:val="22"/>
        </w:rPr>
        <w:t xml:space="preserve"> </w:t>
      </w:r>
      <w:proofErr w:type="spellStart"/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pacing w:val="5"/>
          <w:sz w:val="22"/>
          <w:szCs w:val="22"/>
        </w:rPr>
        <w:t>s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7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</w:p>
    <w:p w14:paraId="484900C7" w14:textId="77777777" w:rsidR="00802923" w:rsidRDefault="00133175">
      <w:pPr>
        <w:spacing w:before="40" w:line="273" w:lineRule="auto"/>
        <w:ind w:left="821" w:right="79" w:hanging="361"/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>
        <w:rPr>
          <w:spacing w:val="3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ra</w:t>
      </w:r>
      <w:r>
        <w:rPr>
          <w:sz w:val="22"/>
          <w:szCs w:val="22"/>
        </w:rPr>
        <w:t>n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k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r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spacing w:val="-5"/>
          <w:sz w:val="22"/>
          <w:szCs w:val="22"/>
        </w:rPr>
        <w:t>k</w:t>
      </w:r>
      <w:r>
        <w:rPr>
          <w:spacing w:val="5"/>
          <w:sz w:val="22"/>
          <w:szCs w:val="22"/>
        </w:rPr>
        <w:t>u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5"/>
          <w:sz w:val="22"/>
          <w:szCs w:val="22"/>
        </w:rPr>
        <w:t>u</w:t>
      </w:r>
      <w:r>
        <w:rPr>
          <w:sz w:val="22"/>
          <w:szCs w:val="22"/>
        </w:rPr>
        <w:t>l</w:t>
      </w:r>
      <w:proofErr w:type="spellEnd"/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pacing w:val="1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</w:t>
      </w:r>
      <w:r>
        <w:rPr>
          <w:spacing w:val="-2"/>
          <w:sz w:val="22"/>
          <w:szCs w:val="22"/>
        </w:rPr>
        <w:t>-</w:t>
      </w:r>
      <w:r>
        <w:rPr>
          <w:spacing w:val="3"/>
          <w:sz w:val="22"/>
          <w:szCs w:val="22"/>
        </w:rPr>
        <w:t>I</w:t>
      </w:r>
      <w:r>
        <w:rPr>
          <w:spacing w:val="-6"/>
          <w:sz w:val="22"/>
          <w:szCs w:val="22"/>
        </w:rPr>
        <w:t>V</w:t>
      </w:r>
      <w:r>
        <w:rPr>
          <w:sz w:val="22"/>
          <w:szCs w:val="22"/>
        </w:rPr>
        <w:t>)</w:t>
      </w:r>
      <w:r>
        <w:rPr>
          <w:spacing w:val="6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x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mi</w:t>
      </w:r>
      <w:r>
        <w:rPr>
          <w:sz w:val="22"/>
          <w:szCs w:val="22"/>
        </w:rPr>
        <w:t>ng</w:t>
      </w:r>
      <w:r>
        <w:rPr>
          <w:spacing w:val="-5"/>
          <w:sz w:val="22"/>
          <w:szCs w:val="22"/>
        </w:rPr>
        <w:t>g</w:t>
      </w:r>
      <w:r>
        <w:rPr>
          <w:sz w:val="22"/>
          <w:szCs w:val="22"/>
        </w:rPr>
        <w:t>u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pacing w:val="-5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>e</w:t>
      </w:r>
      <w:r>
        <w:rPr>
          <w:spacing w:val="6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-5"/>
          <w:sz w:val="22"/>
          <w:szCs w:val="22"/>
        </w:rPr>
        <w:t>k</w:t>
      </w:r>
      <w:r>
        <w:rPr>
          <w:spacing w:val="5"/>
          <w:sz w:val="22"/>
          <w:szCs w:val="22"/>
        </w:rPr>
        <w:t>u</w:t>
      </w:r>
      <w:r>
        <w:rPr>
          <w:sz w:val="22"/>
          <w:szCs w:val="22"/>
        </w:rPr>
        <w:t>m</w:t>
      </w:r>
      <w:proofErr w:type="spellEnd"/>
      <w:r>
        <w:rPr>
          <w:spacing w:val="-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ec</w:t>
      </w:r>
      <w:r>
        <w:rPr>
          <w:spacing w:val="3"/>
          <w:sz w:val="22"/>
          <w:szCs w:val="22"/>
        </w:rPr>
        <w:t>ar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k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f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9"/>
          <w:sz w:val="22"/>
          <w:szCs w:val="22"/>
        </w:rPr>
        <w:t>m</w:t>
      </w:r>
      <w:r>
        <w:rPr>
          <w:spacing w:val="5"/>
          <w:sz w:val="22"/>
          <w:szCs w:val="22"/>
        </w:rPr>
        <w:t>p</w:t>
      </w:r>
      <w:r>
        <w:rPr>
          <w:sz w:val="22"/>
          <w:szCs w:val="22"/>
        </w:rPr>
        <w:t>ok</w:t>
      </w:r>
      <w:proofErr w:type="spell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n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yg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-5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proofErr w:type="spellEnd"/>
      <w:r>
        <w:rPr>
          <w:sz w:val="22"/>
          <w:szCs w:val="22"/>
        </w:rPr>
        <w:t>.</w:t>
      </w:r>
    </w:p>
    <w:p w14:paraId="33AFBC51" w14:textId="77777777" w:rsidR="00802923" w:rsidRDefault="00133175">
      <w:pPr>
        <w:spacing w:before="6" w:line="273" w:lineRule="auto"/>
        <w:ind w:left="821" w:right="184" w:hanging="361"/>
        <w:rPr>
          <w:sz w:val="22"/>
          <w:szCs w:val="22"/>
        </w:rPr>
      </w:pPr>
      <w:r>
        <w:rPr>
          <w:sz w:val="22"/>
          <w:szCs w:val="22"/>
        </w:rPr>
        <w:t xml:space="preserve">4.  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7"/>
          <w:sz w:val="22"/>
          <w:szCs w:val="22"/>
        </w:rPr>
        <w:t>e</w:t>
      </w:r>
      <w:r>
        <w:rPr>
          <w:spacing w:val="6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-5"/>
          <w:sz w:val="22"/>
          <w:szCs w:val="22"/>
        </w:rPr>
        <w:t>k</w:t>
      </w:r>
      <w:r>
        <w:rPr>
          <w:spacing w:val="5"/>
          <w:sz w:val="22"/>
          <w:szCs w:val="22"/>
        </w:rPr>
        <w:t>u</w:t>
      </w:r>
      <w:r>
        <w:rPr>
          <w:sz w:val="22"/>
          <w:szCs w:val="22"/>
        </w:rPr>
        <w:t>m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i</w:t>
      </w:r>
      <w:proofErr w:type="spellEnd"/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pacing w:val="5"/>
          <w:sz w:val="22"/>
          <w:szCs w:val="22"/>
        </w:rPr>
        <w:t>p</w:t>
      </w:r>
      <w:r>
        <w:rPr>
          <w:sz w:val="22"/>
          <w:szCs w:val="22"/>
        </w:rPr>
        <w:t>ok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ar</w:t>
      </w:r>
      <w:r>
        <w:rPr>
          <w:sz w:val="22"/>
          <w:szCs w:val="22"/>
        </w:rPr>
        <w:t>us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ili</w:t>
      </w:r>
      <w:r>
        <w:rPr>
          <w:spacing w:val="-5"/>
          <w:sz w:val="22"/>
          <w:szCs w:val="22"/>
        </w:rPr>
        <w:t>k</w:t>
      </w:r>
      <w:r>
        <w:rPr>
          <w:sz w:val="22"/>
          <w:szCs w:val="22"/>
        </w:rPr>
        <w:t>i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ara</w:t>
      </w:r>
      <w:r>
        <w:rPr>
          <w:sz w:val="22"/>
          <w:szCs w:val="22"/>
        </w:rPr>
        <w:t>n</w:t>
      </w:r>
      <w:proofErr w:type="spellEnd"/>
      <w:r>
        <w:rPr>
          <w:spacing w:val="-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l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5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g</w:t>
      </w:r>
      <w:r>
        <w:rPr>
          <w:spacing w:val="5"/>
          <w:sz w:val="22"/>
          <w:szCs w:val="22"/>
        </w:rPr>
        <w:t>u</w:t>
      </w:r>
      <w:r>
        <w:rPr>
          <w:spacing w:val="-5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yg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tt</w:t>
      </w:r>
      <w:r>
        <w:rPr>
          <w:sz w:val="22"/>
          <w:szCs w:val="22"/>
        </w:rPr>
        <w:t>d</w:t>
      </w:r>
      <w:proofErr w:type="spellEnd"/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proofErr w:type="spellEnd"/>
    </w:p>
    <w:sectPr w:rsidR="00802923">
      <w:pgSz w:w="11920" w:h="16840"/>
      <w:pgMar w:top="13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246D4"/>
    <w:multiLevelType w:val="multilevel"/>
    <w:tmpl w:val="1198723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923"/>
    <w:rsid w:val="00133175"/>
    <w:rsid w:val="00802923"/>
    <w:rsid w:val="0099029C"/>
    <w:rsid w:val="00E1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25F4"/>
  <w15:docId w15:val="{9481B191-7FD5-4B34-B262-5F6ABA6D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kicat</dc:creator>
  <cp:lastModifiedBy>Windows 10</cp:lastModifiedBy>
  <cp:revision>3</cp:revision>
  <dcterms:created xsi:type="dcterms:W3CDTF">2018-10-23T00:03:00Z</dcterms:created>
  <dcterms:modified xsi:type="dcterms:W3CDTF">2018-10-23T00:03:00Z</dcterms:modified>
</cp:coreProperties>
</file>